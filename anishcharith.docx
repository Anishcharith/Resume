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2" w:after="0"/>
        <w:ind w:left="2292" w:right="1928" w:hanging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914400</wp:posOffset>
                </wp:positionH>
                <wp:positionV relativeFrom="page">
                  <wp:posOffset>8308340</wp:posOffset>
                </wp:positionV>
                <wp:extent cx="5944235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72pt;margin-top:654.2pt;width:467.95pt;height:0pt" coordorigin="1440,13084" coordsize="9359,0">
                <v:line id="shape_0" from="1440,13084" to="10799,13084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3084" to="10799,13084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914400</wp:posOffset>
                </wp:positionH>
                <wp:positionV relativeFrom="page">
                  <wp:posOffset>6967220</wp:posOffset>
                </wp:positionV>
                <wp:extent cx="5944235" cy="635"/>
                <wp:effectExtent l="0" t="0" r="0" b="0"/>
                <wp:wrapNone/>
                <wp:docPr id="2" name="graphic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2" style="position:absolute;margin-left:72pt;margin-top:548.6pt;width:467.95pt;height:0pt" coordorigin="1440,10972" coordsize="9359,0">
                <v:line id="shape_0" from="1440,10972" to="10799,10972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10972" to="10799,10972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914400</wp:posOffset>
                </wp:positionH>
                <wp:positionV relativeFrom="page">
                  <wp:posOffset>5625465</wp:posOffset>
                </wp:positionV>
                <wp:extent cx="5944235" cy="635"/>
                <wp:effectExtent l="0" t="0" r="0" b="0"/>
                <wp:wrapNone/>
                <wp:docPr id="3" name="graphic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3" style="position:absolute;margin-left:72pt;margin-top:442.95pt;width:467.95pt;height:0pt" coordorigin="1440,8859" coordsize="9359,0">
                <v:line id="shape_0" from="1440,8859" to="10799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8859" to="10799,8859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914400</wp:posOffset>
                </wp:positionH>
                <wp:positionV relativeFrom="page">
                  <wp:posOffset>1585595</wp:posOffset>
                </wp:positionV>
                <wp:extent cx="5944235" cy="635"/>
                <wp:effectExtent l="0" t="0" r="0" b="0"/>
                <wp:wrapNone/>
                <wp:docPr id="4" name="graphic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4" style="position:absolute;margin-left:72pt;margin-top:124.85pt;width:467.95pt;height:0pt" coordorigin="1440,2497" coordsize="9359,0">
                <v:line id="shape_0" from="1440,2497" to="10799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  <v:line id="shape_0" from="1440,2497" to="10799,2497" stroked="t" style="position:absolute;mso-position-horizontal-relative:page;mso-position-vertic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-1"/>
          <w:sz w:val="40"/>
          <w:szCs w:val="40"/>
        </w:rPr>
        <w:t>A</w:t>
      </w:r>
      <w:r>
        <w:rPr>
          <w:rFonts w:eastAsia="Times New Roman" w:cs="Times New Roman"/>
          <w:b/>
          <w:color w:val="000009"/>
          <w:spacing w:val="1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-2"/>
          <w:w w:val="119"/>
          <w:sz w:val="32"/>
          <w:szCs w:val="32"/>
        </w:rPr>
        <w:t>S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C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-1"/>
          <w:w w:val="71"/>
          <w:sz w:val="32"/>
          <w:szCs w:val="32"/>
        </w:rPr>
        <w:t>I</w:t>
      </w:r>
      <w:r>
        <w:rPr>
          <w:rFonts w:eastAsia="Times New Roman" w:cs="Times New Roman"/>
          <w:b/>
          <w:color w:val="000009"/>
          <w:spacing w:val="0"/>
          <w:w w:val="91"/>
          <w:sz w:val="32"/>
          <w:szCs w:val="32"/>
        </w:rPr>
        <w:t>T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34"/>
          <w:w w:val="100"/>
          <w:sz w:val="32"/>
          <w:szCs w:val="32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40"/>
          <w:szCs w:val="40"/>
        </w:rPr>
        <w:t>C</w:t>
      </w:r>
      <w:r>
        <w:rPr>
          <w:rFonts w:eastAsia="Times New Roman" w:cs="Times New Roman"/>
          <w:b/>
          <w:color w:val="000009"/>
          <w:spacing w:val="11"/>
          <w:w w:val="100"/>
          <w:sz w:val="40"/>
          <w:szCs w:val="4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8"/>
          <w:sz w:val="40"/>
          <w:szCs w:val="40"/>
        </w:rPr>
        <w:t>B</w:t>
      </w:r>
      <w:r>
        <w:rPr>
          <w:rFonts w:eastAsia="Times New Roman" w:cs="Times New Roman"/>
          <w:b/>
          <w:color w:val="000009"/>
          <w:spacing w:val="1"/>
          <w:w w:val="92"/>
          <w:sz w:val="32"/>
          <w:szCs w:val="32"/>
        </w:rPr>
        <w:t>H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N</w:t>
      </w:r>
      <w:r>
        <w:rPr>
          <w:rFonts w:eastAsia="Times New Roman" w:cs="Times New Roman"/>
          <w:b/>
          <w:color w:val="000009"/>
          <w:spacing w:val="-1"/>
          <w:w w:val="100"/>
          <w:sz w:val="32"/>
          <w:szCs w:val="32"/>
        </w:rPr>
        <w:t>D</w:t>
      </w:r>
      <w:r>
        <w:rPr>
          <w:rFonts w:eastAsia="Times New Roman" w:cs="Times New Roman"/>
          <w:b/>
          <w:color w:val="000009"/>
          <w:spacing w:val="1"/>
          <w:w w:val="100"/>
          <w:sz w:val="32"/>
          <w:szCs w:val="32"/>
        </w:rPr>
        <w:t>A</w:t>
      </w:r>
      <w:r>
        <w:rPr>
          <w:rFonts w:eastAsia="Times New Roman" w:cs="Times New Roman"/>
          <w:b/>
          <w:color w:val="000009"/>
          <w:spacing w:val="-11"/>
          <w:w w:val="100"/>
          <w:sz w:val="32"/>
          <w:szCs w:val="32"/>
        </w:rPr>
        <w:t>R</w:t>
      </w:r>
      <w:r>
        <w:rPr>
          <w:rFonts w:eastAsia="Times New Roman" w:cs="Times New Roman"/>
          <w:b/>
          <w:color w:val="000009"/>
          <w:spacing w:val="0"/>
          <w:w w:val="92"/>
          <w:sz w:val="32"/>
          <w:szCs w:val="32"/>
        </w:rPr>
        <w:t>Y</w:t>
      </w:r>
    </w:p>
    <w:p>
      <w:pPr>
        <w:pStyle w:val="Normal"/>
        <w:spacing w:lineRule="exact" w:line="220"/>
        <w:ind w:left="1229" w:right="812" w:hanging="0"/>
        <w:jc w:val="center"/>
        <w:rPr/>
      </w:pPr>
      <w:hyperlink r:id="rId2">
        <w:r>
          <w:rPr>
            <w:rStyle w:val="InternetLink"/>
            <w:rFonts w:eastAsia="Times New Roman" w:cs="Times New Roman"/>
            <w:b/>
            <w:color w:val="1054CC"/>
            <w:w w:val="106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6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23"/>
            <w:sz w:val="20"/>
            <w:szCs w:val="20"/>
          </w:rPr>
          <w:t>ps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: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//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4"/>
            <w:sz w:val="20"/>
            <w:szCs w:val="20"/>
          </w:rPr>
          <w:t>gi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hub.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25"/>
            <w:sz w:val="20"/>
            <w:szCs w:val="20"/>
          </w:rPr>
          <w:t>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om/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06"/>
            <w:sz w:val="20"/>
            <w:szCs w:val="20"/>
          </w:rPr>
          <w:t>n</w:t>
        </w:r>
        <w:r>
          <w:rPr>
            <w:rStyle w:val="InternetLink"/>
            <w:rFonts w:eastAsia="Times New Roman" w:cs="Times New Roman"/>
            <w:b/>
            <w:color w:val="1054CC"/>
            <w:spacing w:val="-2"/>
            <w:w w:val="106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b/>
            <w:color w:val="1054CC"/>
            <w:spacing w:val="1"/>
            <w:w w:val="142"/>
            <w:sz w:val="20"/>
            <w:szCs w:val="20"/>
          </w:rPr>
          <w:t>s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6"/>
            <w:sz w:val="20"/>
            <w:szCs w:val="20"/>
          </w:rPr>
          <w:t>hc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110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10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b/>
            <w:color w:val="1054CC"/>
            <w:spacing w:val="0"/>
            <w:w w:val="92"/>
            <w:sz w:val="20"/>
            <w:szCs w:val="20"/>
          </w:rPr>
          <w:t>ri</w:t>
        </w:r>
        <w:r>
          <w:rPr>
            <w:rStyle w:val="InternetLink"/>
            <w:rFonts w:eastAsia="Times New Roman" w:cs="Times New Roman"/>
            <w:b/>
            <w:color w:val="1054CC"/>
            <w:spacing w:val="-1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b/>
            <w:color w:val="1054CC"/>
            <w:spacing w:val="4"/>
            <w:w w:val="109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0"/>
            <w:w w:val="100"/>
            <w:sz w:val="20"/>
            <w:szCs w:val="20"/>
          </w:rPr>
          <w:t>•</w:t>
        </w:r>
      </w:hyperlink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8"/>
          <w:sz w:val="20"/>
          <w:szCs w:val="20"/>
        </w:rPr>
        <w:t>h</w:t>
      </w:r>
      <w:hyperlink r:id="rId3"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-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1"/>
            <w:w w:val="100"/>
            <w:sz w:val="20"/>
            <w:szCs w:val="20"/>
          </w:rPr>
          <w:t>r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</w:t>
        </w:r>
        <w:r>
          <w:rPr>
            <w:rStyle w:val="InternetLink"/>
            <w:rFonts w:eastAsia="Times New Roman" w:cs="Times New Roman"/>
            <w:color w:val="000009"/>
            <w:spacing w:val="-2"/>
            <w:w w:val="100"/>
            <w:sz w:val="20"/>
            <w:szCs w:val="20"/>
          </w:rPr>
          <w:t>t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h</w:t>
        </w:r>
        <w:r>
          <w:rPr>
            <w:rStyle w:val="InternetLink"/>
            <w:rFonts w:eastAsia="Times New Roman" w:cs="Times New Roman"/>
            <w:color w:val="000009"/>
            <w:spacing w:val="-1"/>
            <w:w w:val="110"/>
            <w:sz w:val="20"/>
            <w:szCs w:val="20"/>
          </w:rPr>
          <w:t>@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g</w:t>
        </w:r>
        <w:r>
          <w:rPr>
            <w:rStyle w:val="InternetLink"/>
            <w:rFonts w:eastAsia="Times New Roman" w:cs="Times New Roman"/>
            <w:color w:val="000009"/>
            <w:spacing w:val="-1"/>
            <w:w w:val="107"/>
            <w:sz w:val="20"/>
            <w:szCs w:val="20"/>
          </w:rPr>
          <w:t>m</w:t>
        </w:r>
        <w:r>
          <w:rPr>
            <w:rStyle w:val="InternetLink"/>
            <w:rFonts w:eastAsia="Times New Roman" w:cs="Times New Roman"/>
            <w:color w:val="000009"/>
            <w:spacing w:val="1"/>
            <w:w w:val="125"/>
            <w:sz w:val="20"/>
            <w:szCs w:val="20"/>
          </w:rPr>
          <w:t>a</w:t>
        </w:r>
        <w:r>
          <w:rPr>
            <w:rStyle w:val="InternetLink"/>
            <w:rFonts w:eastAsia="Times New Roman" w:cs="Times New Roman"/>
            <w:color w:val="000009"/>
            <w:spacing w:val="0"/>
            <w:w w:val="80"/>
            <w:sz w:val="20"/>
            <w:szCs w:val="20"/>
          </w:rPr>
          <w:t>il</w:t>
        </w:r>
        <w:r>
          <w:rPr>
            <w:rStyle w:val="InternetLink"/>
            <w:rFonts w:eastAsia="Times New Roman" w:cs="Times New Roman"/>
            <w:color w:val="000009"/>
            <w:spacing w:val="0"/>
            <w:w w:val="111"/>
            <w:sz w:val="20"/>
            <w:szCs w:val="20"/>
          </w:rPr>
          <w:t>.c</w:t>
        </w:r>
        <w:r>
          <w:rPr>
            <w:rStyle w:val="InternetLink"/>
            <w:rFonts w:eastAsia="Times New Roman" w:cs="Times New Roman"/>
            <w:color w:val="000009"/>
            <w:spacing w:val="1"/>
            <w:w w:val="111"/>
            <w:sz w:val="20"/>
            <w:szCs w:val="20"/>
          </w:rPr>
          <w:t>o</w:t>
        </w:r>
        <w:r>
          <w:rPr>
            <w:rStyle w:val="InternetLink"/>
            <w:rFonts w:eastAsia="Times New Roman" w:cs="Times New Roman"/>
            <w:color w:val="000009"/>
            <w:spacing w:val="0"/>
            <w:w w:val="107"/>
            <w:sz w:val="20"/>
            <w:szCs w:val="20"/>
          </w:rPr>
          <w:t>m</w:t>
        </w:r>
      </w:hyperlink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•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3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91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9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76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3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4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2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3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E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D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U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C</w:t>
      </w:r>
      <w:r>
        <w:rPr>
          <w:rFonts w:eastAsia="Times New Roman" w:cs="Times New Roman"/>
          <w:b/>
          <w:color w:val="000009"/>
          <w:spacing w:val="-11"/>
          <w:w w:val="105"/>
          <w:sz w:val="16"/>
          <w:szCs w:val="16"/>
        </w:rPr>
        <w:t>A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titute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of </w:t>
      </w:r>
      <w:r>
        <w:rPr>
          <w:rFonts w:eastAsia="DejaVu Serif" w:cs="DejaVu Serif" w:ascii="DejaVu Serif" w:hAnsi="DejaVu Serif"/>
          <w:color w:val="841F0B"/>
          <w:spacing w:val="-19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echnolo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6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, 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000000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color w:val="000000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color w:val="000000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color w:val="000000"/>
          <w:spacing w:val="0"/>
          <w:w w:val="100"/>
          <w:sz w:val="20"/>
          <w:szCs w:val="20"/>
        </w:rPr>
        <w:t xml:space="preserve">l 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103"/>
          <w:sz w:val="20"/>
          <w:szCs w:val="20"/>
        </w:rPr>
        <w:t>k</w:t>
      </w:r>
      <w:r>
        <w:rPr>
          <w:rFonts w:eastAsia="Times New Roman" w:cs="Times New Roman"/>
          <w:color w:val="000000"/>
          <w:spacing w:val="-2"/>
          <w:w w:val="103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c.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</w:p>
    <w:p>
      <w:pPr>
        <w:pStyle w:val="Normal"/>
        <w:spacing w:lineRule="exact" w:line="280" w:before="19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w w:val="119"/>
          <w:sz w:val="20"/>
          <w:szCs w:val="20"/>
        </w:rPr>
        <w:t>S</w:t>
      </w:r>
      <w:r>
        <w:rPr>
          <w:rFonts w:eastAsia="Times New Roman" w:cs="Times New Roman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spacing w:val="-2"/>
          <w:w w:val="100"/>
          <w:sz w:val="20"/>
          <w:szCs w:val="20"/>
        </w:rPr>
        <w:t>k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3"/>
          <w:w w:val="110"/>
          <w:sz w:val="20"/>
          <w:szCs w:val="20"/>
        </w:rPr>
        <w:t>r</w:t>
      </w:r>
      <w:r>
        <w:rPr>
          <w:rFonts w:eastAsia="Times New Roman" w:cs="Times New Roman"/>
          <w:spacing w:val="1"/>
          <w:w w:val="110"/>
          <w:sz w:val="20"/>
          <w:szCs w:val="20"/>
        </w:rPr>
        <w:t>na</w:t>
      </w:r>
      <w:r>
        <w:rPr>
          <w:rFonts w:eastAsia="Times New Roman" w:cs="Times New Roman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83"/>
          <w:sz w:val="20"/>
          <w:szCs w:val="20"/>
        </w:rPr>
        <w:t>I</w:t>
      </w:r>
      <w:r>
        <w:rPr>
          <w:rFonts w:eastAsia="Times New Roman" w:cs="Times New Roman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5</w:t>
      </w:r>
      <w:r>
        <w:rPr>
          <w:rFonts w:eastAsia="Times New Roman" w:cs="Times New Roman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9</w:t>
      </w:r>
    </w:p>
    <w:p>
      <w:pPr>
        <w:pStyle w:val="Normal"/>
        <w:spacing w:before="86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spacing w:val="0"/>
          <w:w w:val="100"/>
          <w:sz w:val="20"/>
          <w:szCs w:val="20"/>
        </w:rPr>
        <w:t>B.</w:t>
      </w:r>
      <w:r>
        <w:rPr>
          <w:rFonts w:eastAsia="Times New Roman" w:cs="Times New Roman"/>
          <w:b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ec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 xml:space="preserve">h 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in</w:t>
      </w:r>
      <w:r>
        <w:rPr>
          <w:rFonts w:eastAsia="Times New Roman" w:cs="Times New Roman"/>
          <w:b/>
          <w:spacing w:val="1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1"/>
          <w:sz w:val="20"/>
          <w:szCs w:val="20"/>
        </w:rPr>
        <w:t>omp</w:t>
      </w:r>
      <w:r>
        <w:rPr>
          <w:rFonts w:eastAsia="Times New Roman" w:cs="Times New Roman"/>
          <w:b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i</w:t>
      </w:r>
      <w:r>
        <w:rPr>
          <w:rFonts w:eastAsia="Times New Roman" w:cs="Times New Roman"/>
          <w:b/>
          <w:spacing w:val="1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8"/>
          <w:sz w:val="20"/>
          <w:szCs w:val="20"/>
        </w:rPr>
        <w:t>c</w:t>
      </w:r>
      <w:r>
        <w:rPr>
          <w:rFonts w:eastAsia="Times New Roman" w:cs="Times New Roman"/>
          <w:b/>
          <w:spacing w:val="0"/>
          <w:w w:val="118"/>
          <w:sz w:val="20"/>
          <w:szCs w:val="20"/>
        </w:rPr>
        <w:t>e</w:t>
      </w:r>
      <w:r>
        <w:rPr>
          <w:rFonts w:eastAsia="Times New Roman" w:cs="Times New Roman"/>
          <w:b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spacing w:val="0"/>
          <w:w w:val="100"/>
          <w:sz w:val="20"/>
          <w:szCs w:val="20"/>
        </w:rPr>
        <w:t>nd</w:t>
      </w:r>
      <w:r>
        <w:rPr>
          <w:rFonts w:eastAsia="Times New Roman" w:cs="Times New Roman"/>
          <w:b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112"/>
          <w:sz w:val="20"/>
          <w:szCs w:val="20"/>
        </w:rPr>
        <w:t>ngi</w:t>
      </w:r>
      <w:r>
        <w:rPr>
          <w:rFonts w:eastAsia="Times New Roman" w:cs="Times New Roman"/>
          <w:b/>
          <w:spacing w:val="0"/>
          <w:w w:val="116"/>
          <w:sz w:val="20"/>
          <w:szCs w:val="20"/>
        </w:rPr>
        <w:t>n</w:t>
      </w:r>
      <w:r>
        <w:rPr>
          <w:rFonts w:eastAsia="Times New Roman" w:cs="Times New Roman"/>
          <w:b/>
          <w:spacing w:val="-1"/>
          <w:w w:val="116"/>
          <w:sz w:val="20"/>
          <w:szCs w:val="20"/>
        </w:rPr>
        <w:t>e</w:t>
      </w:r>
      <w:r>
        <w:rPr>
          <w:rFonts w:eastAsia="Times New Roman" w:cs="Times New Roman"/>
          <w:b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spacing w:val="0"/>
          <w:w w:val="92"/>
          <w:sz w:val="20"/>
          <w:szCs w:val="20"/>
        </w:rPr>
        <w:t>ri</w:t>
      </w:r>
      <w:r>
        <w:rPr>
          <w:rFonts w:eastAsia="Times New Roman" w:cs="Times New Roman"/>
          <w:b/>
          <w:spacing w:val="0"/>
          <w:w w:val="115"/>
          <w:sz w:val="20"/>
          <w:szCs w:val="20"/>
        </w:rPr>
        <w:t>ng</w:t>
      </w:r>
    </w:p>
    <w:p>
      <w:pPr>
        <w:pStyle w:val="Normal"/>
        <w:spacing w:before="31" w:after="0"/>
        <w:ind w:left="886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</w:t>
      </w:r>
      <w:r>
        <w:rPr>
          <w:rFonts w:eastAsia="Times New Roman" w:cs="Times New Roman"/>
          <w:color w:val="000009"/>
          <w:spacing w:val="4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8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3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(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4</w:t>
      </w:r>
      <w:r>
        <w:rPr>
          <w:rFonts w:eastAsia="Times New Roman" w:cs="Times New Roman"/>
          <w:color w:val="000000"/>
          <w:spacing w:val="1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2"/>
          <w:w w:val="128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)</w:t>
      </w:r>
    </w:p>
    <w:p>
      <w:pPr>
        <w:pStyle w:val="Normal"/>
        <w:tabs>
          <w:tab w:val="left" w:pos="1160" w:leader="none"/>
        </w:tabs>
        <w:spacing w:lineRule="auto" w:line="302" w:before="57" w:after="0"/>
        <w:ind w:left="1170" w:right="75" w:hanging="284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-4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ab/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16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-1"/>
          <w:w w:val="116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0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ta</w:t>
      </w:r>
      <w:r>
        <w:rPr>
          <w:rFonts w:eastAsia="Times New Roman" w:cs="Times New Roman"/>
          <w:color w:val="000000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st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-2"/>
          <w:w w:val="112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1"/>
          <w:w w:val="112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2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6"/>
          <w:w w:val="112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0"/>
          <w:w w:val="121"/>
          <w:sz w:val="20"/>
          <w:szCs w:val="20"/>
        </w:rPr>
        <w:t>s,</w:t>
      </w:r>
      <w:r>
        <w:rPr>
          <w:rFonts w:eastAsia="Times New Roman" w:cs="Times New Roman"/>
          <w:color w:val="000000"/>
          <w:spacing w:val="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eo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y  </w:t>
      </w:r>
      <w:r>
        <w:rPr>
          <w:rFonts w:eastAsia="Times New Roman" w:cs="Times New Roman"/>
          <w:color w:val="000000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7"/>
          <w:sz w:val="20"/>
          <w:szCs w:val="20"/>
        </w:rPr>
        <w:t>m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 xml:space="preserve">, 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1"/>
          <w:w w:val="109"/>
          <w:sz w:val="20"/>
          <w:szCs w:val="20"/>
        </w:rPr>
        <w:t>mp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2"/>
          <w:w w:val="109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7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0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0"/>
          <w:w w:val="126"/>
          <w:sz w:val="20"/>
          <w:szCs w:val="20"/>
        </w:rPr>
        <w:t>s</w:t>
      </w:r>
      <w:r>
        <w:rPr>
          <w:rFonts w:eastAsia="Times New Roman" w:cs="Times New Roman"/>
          <w:color w:val="000000"/>
          <w:spacing w:val="1"/>
          <w:w w:val="126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0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0"/>
          <w:spacing w:val="-2"/>
          <w:w w:val="100"/>
          <w:sz w:val="20"/>
          <w:szCs w:val="20"/>
        </w:rPr>
        <w:t>t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ct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0"/>
          <w:spacing w:val="-3"/>
          <w:w w:val="100"/>
          <w:sz w:val="20"/>
          <w:szCs w:val="20"/>
        </w:rPr>
        <w:t>r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</w:p>
    <w:p>
      <w:pPr>
        <w:pStyle w:val="Normal"/>
        <w:spacing w:lineRule="exact" w:line="180" w:before="5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vas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Pre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niver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 Coll</w:t>
      </w:r>
      <w:r>
        <w:rPr>
          <w:rFonts w:eastAsia="DejaVu Serif" w:cs="DejaVu Serif" w:ascii="DejaVu Serif" w:hAnsi="DejaVu Serif"/>
          <w:color w:val="841F0B"/>
          <w:spacing w:val="2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spacing w:val="-1"/>
          <w:w w:val="111"/>
          <w:sz w:val="20"/>
          <w:szCs w:val="20"/>
        </w:rPr>
        <w:t>o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1"/>
          <w:w w:val="111"/>
          <w:sz w:val="20"/>
          <w:szCs w:val="20"/>
        </w:rPr>
        <w:t>3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5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2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9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5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 xml:space="preserve">6 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7"/>
          <w:sz w:val="20"/>
          <w:szCs w:val="20"/>
        </w:rPr>
        <w:t>%.</w:t>
      </w:r>
    </w:p>
    <w:p>
      <w:pPr>
        <w:pStyle w:val="Normal"/>
        <w:spacing w:lineRule="exact" w:line="260" w:before="8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w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g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kun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hu Pu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lic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hool</w:t>
      </w:r>
    </w:p>
    <w:p>
      <w:pPr>
        <w:pStyle w:val="Normal"/>
        <w:spacing w:before="99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B</w:t>
      </w:r>
      <w:r>
        <w:rPr>
          <w:rFonts w:eastAsia="Times New Roman" w:cs="Times New Roman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spacing w:val="0"/>
          <w:w w:val="100"/>
          <w:sz w:val="20"/>
          <w:szCs w:val="20"/>
        </w:rPr>
        <w:t>tw</w:t>
      </w:r>
      <w:r>
        <w:rPr>
          <w:rFonts w:eastAsia="Times New Roman" w:cs="Times New Roman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1"/>
          <w:w w:val="110"/>
          <w:sz w:val="20"/>
          <w:szCs w:val="20"/>
        </w:rPr>
        <w:t>rn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t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-2"/>
          <w:w w:val="110"/>
          <w:sz w:val="20"/>
          <w:szCs w:val="20"/>
        </w:rPr>
        <w:t>k</w:t>
      </w:r>
      <w:r>
        <w:rPr>
          <w:rFonts w:eastAsia="Times New Roman" w:cs="Times New Roman"/>
          <w:spacing w:val="1"/>
          <w:w w:val="110"/>
          <w:sz w:val="20"/>
          <w:szCs w:val="20"/>
        </w:rPr>
        <w:t>a</w:t>
      </w:r>
      <w:r>
        <w:rPr>
          <w:rFonts w:eastAsia="Times New Roman" w:cs="Times New Roman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spacing w:val="7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spacing w:val="-2"/>
          <w:w w:val="83"/>
          <w:sz w:val="20"/>
          <w:szCs w:val="20"/>
        </w:rPr>
        <w:t>I</w:t>
      </w:r>
      <w:r>
        <w:rPr>
          <w:rFonts w:eastAsia="Times New Roman" w:cs="Times New Roman"/>
          <w:spacing w:val="1"/>
          <w:w w:val="111"/>
          <w:sz w:val="20"/>
          <w:szCs w:val="20"/>
        </w:rPr>
        <w:t>nd</w:t>
      </w:r>
      <w:r>
        <w:rPr>
          <w:rFonts w:eastAsia="Times New Roman" w:cs="Times New Roman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spacing w:val="0"/>
          <w:w w:val="125"/>
          <w:sz w:val="20"/>
          <w:szCs w:val="20"/>
        </w:rPr>
        <w:t>a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0"/>
          <w:w w:val="100"/>
          <w:sz w:val="20"/>
          <w:szCs w:val="20"/>
        </w:rPr>
        <w:t>—</w:t>
      </w:r>
      <w:r>
        <w:rPr>
          <w:rFonts w:eastAsia="Times New Roman" w:cs="Times New Roman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spacing w:val="1"/>
          <w:w w:val="111"/>
          <w:sz w:val="20"/>
          <w:szCs w:val="20"/>
        </w:rPr>
        <w:t>7</w:t>
      </w:r>
      <w:r>
        <w:rPr>
          <w:rFonts w:eastAsia="Times New Roman" w:cs="Times New Roman"/>
          <w:spacing w:val="1"/>
          <w:w w:val="100"/>
          <w:sz w:val="20"/>
          <w:szCs w:val="20"/>
        </w:rPr>
        <w:t>-</w:t>
      </w:r>
      <w:r>
        <w:rPr>
          <w:rFonts w:eastAsia="Times New Roman" w:cs="Times New Roman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spacing w:val="0"/>
          <w:w w:val="111"/>
          <w:sz w:val="20"/>
          <w:szCs w:val="20"/>
        </w:rPr>
        <w:t>3</w:t>
      </w:r>
    </w:p>
    <w:p>
      <w:pPr>
        <w:pStyle w:val="Normal"/>
        <w:spacing w:before="31" w:after="0"/>
        <w:ind w:left="82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    </w:t>
      </w:r>
      <w:r>
        <w:rPr>
          <w:rFonts w:eastAsia="Times New Roman" w:cs="Times New Roman"/>
          <w:color w:val="000009"/>
          <w:spacing w:val="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8"/>
          <w:sz w:val="20"/>
          <w:szCs w:val="20"/>
        </w:rPr>
        <w:t>C</w:t>
      </w:r>
      <w:r>
        <w:rPr>
          <w:rFonts w:eastAsia="Times New Roman" w:cs="Times New Roman"/>
          <w:color w:val="000000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0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0"/>
          <w:w w:val="128"/>
          <w:sz w:val="20"/>
          <w:szCs w:val="20"/>
        </w:rPr>
        <w:t>ss</w:t>
      </w:r>
      <w:r>
        <w:rPr>
          <w:rFonts w:eastAsia="Times New Roman" w:cs="Times New Roman"/>
          <w:color w:val="000000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27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-</w:t>
      </w:r>
      <w:r>
        <w:rPr>
          <w:rFonts w:eastAsia="Times New Roman" w:cs="Times New Roman"/>
          <w:color w:val="000000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CG</w:t>
      </w:r>
      <w:r>
        <w:rPr>
          <w:rFonts w:eastAsia="Times New Roman" w:cs="Times New Roman"/>
          <w:color w:val="000000"/>
          <w:spacing w:val="-15"/>
          <w:w w:val="100"/>
          <w:sz w:val="20"/>
          <w:szCs w:val="20"/>
        </w:rPr>
        <w:t>P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color w:val="000000"/>
          <w:spacing w:val="2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99"/>
          <w:sz w:val="20"/>
          <w:szCs w:val="20"/>
        </w:rPr>
        <w:t>o</w:t>
      </w:r>
      <w:r>
        <w:rPr>
          <w:rFonts w:eastAsia="Times New Roman" w:cs="Times New Roman"/>
          <w:color w:val="000000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000000"/>
          <w:spacing w:val="6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00"/>
          <w:sz w:val="20"/>
          <w:szCs w:val="20"/>
        </w:rPr>
        <w:t>/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000000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.</w:t>
      </w:r>
      <w:r>
        <w:rPr>
          <w:rFonts w:eastAsia="Times New Roman" w:cs="Times New Roman"/>
          <w:color w:val="000000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000000"/>
          <w:spacing w:val="0"/>
          <w:w w:val="111"/>
          <w:sz w:val="20"/>
          <w:szCs w:val="20"/>
        </w:rPr>
        <w:t>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40" w:before="1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C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MPU</w:t>
      </w:r>
      <w:r>
        <w:rPr>
          <w:rFonts w:eastAsia="Times New Roman" w:cs="Times New Roman"/>
          <w:b/>
          <w:color w:val="000009"/>
          <w:spacing w:val="-1"/>
          <w:w w:val="100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16"/>
          <w:szCs w:val="16"/>
        </w:rPr>
        <w:t>ER</w:t>
      </w:r>
      <w:r>
        <w:rPr>
          <w:rFonts w:eastAsia="Times New Roman" w:cs="Times New Roman"/>
          <w:b/>
          <w:color w:val="000009"/>
          <w:spacing w:val="39"/>
          <w:w w:val="100"/>
          <w:sz w:val="16"/>
          <w:szCs w:val="16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1"/>
          <w:szCs w:val="21"/>
        </w:rPr>
        <w:t>S</w:t>
      </w:r>
      <w:r>
        <w:rPr>
          <w:rFonts w:eastAsia="Times New Roman" w:cs="Times New Roman"/>
          <w:b/>
          <w:color w:val="000009"/>
          <w:spacing w:val="0"/>
          <w:w w:val="97"/>
          <w:sz w:val="16"/>
          <w:szCs w:val="16"/>
        </w:rPr>
        <w:t>K</w:t>
      </w:r>
      <w:r>
        <w:rPr>
          <w:rFonts w:eastAsia="Times New Roman" w:cs="Times New Roman"/>
          <w:b/>
          <w:color w:val="000009"/>
          <w:spacing w:val="-1"/>
          <w:w w:val="74"/>
          <w:sz w:val="16"/>
          <w:szCs w:val="16"/>
        </w:rPr>
        <w:t>I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LL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4434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Progr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mmin</w:t>
      </w:r>
      <w:r>
        <w:rPr>
          <w:rFonts w:eastAsia="Times New Roman" w:cs="Times New Roman"/>
          <w:b/>
          <w:color w:val="000009"/>
          <w:spacing w:val="1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 xml:space="preserve">:              </w:t>
      </w:r>
      <w:r>
        <w:rPr>
          <w:rFonts w:eastAsia="Times New Roman" w:cs="Times New Roman"/>
          <w:color w:val="000009"/>
          <w:spacing w:val="9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C,</w:t>
      </w:r>
      <w:r>
        <w:rPr>
          <w:rFonts w:eastAsia="Times New Roman" w:cs="Times New Roman"/>
          <w:color w:val="000009"/>
          <w:spacing w:val="2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+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2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9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yt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n 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Engin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ring</w:t>
      </w:r>
      <w:r>
        <w:rPr>
          <w:rFonts w:eastAsia="Times New Roman" w:cs="Times New Roman"/>
          <w:b/>
          <w:color w:val="000009"/>
          <w:spacing w:val="13"/>
          <w:w w:val="109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f</w:t>
      </w:r>
      <w:r>
        <w:rPr>
          <w:rFonts w:eastAsia="Times New Roman" w:cs="Times New Roman"/>
          <w:b/>
          <w:color w:val="000009"/>
          <w:spacing w:val="-1"/>
          <w:w w:val="109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-2"/>
          <w:w w:val="109"/>
          <w:sz w:val="20"/>
          <w:szCs w:val="20"/>
        </w:rPr>
        <w:t>w</w:t>
      </w:r>
      <w:r>
        <w:rPr>
          <w:rFonts w:eastAsia="Times New Roman" w:cs="Times New Roman"/>
          <w:b/>
          <w:color w:val="000009"/>
          <w:spacing w:val="1"/>
          <w:w w:val="109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3"/>
          <w:w w:val="109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09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-1"/>
          <w:w w:val="93"/>
          <w:sz w:val="20"/>
          <w:szCs w:val="20"/>
        </w:rPr>
        <w:t>M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7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-2"/>
          <w:w w:val="112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ve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20"/>
          <w:szCs w:val="20"/>
        </w:rPr>
        <w:t>pe</w:t>
      </w:r>
      <w:r>
        <w:rPr>
          <w:rFonts w:eastAsia="Times New Roman" w:cs="Times New Roman"/>
          <w:b/>
          <w:color w:val="000009"/>
          <w:spacing w:val="-2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115"/>
          <w:sz w:val="20"/>
          <w:szCs w:val="20"/>
        </w:rPr>
        <w:t>ng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y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7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17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-2"/>
          <w:w w:val="11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2"/>
          <w:w w:val="117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 xml:space="preserve">:   </w:t>
      </w:r>
      <w:r>
        <w:rPr>
          <w:rFonts w:eastAsia="Times New Roman" w:cs="Times New Roman"/>
          <w:color w:val="000009"/>
          <w:spacing w:val="51"/>
          <w:w w:val="117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7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-</w:t>
      </w:r>
      <w:r>
        <w:rPr>
          <w:rFonts w:eastAsia="Times New Roman" w:cs="Times New Roman"/>
          <w:color w:val="000009"/>
          <w:spacing w:val="1"/>
          <w:w w:val="91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nu</w:t>
      </w:r>
      <w:r>
        <w:rPr>
          <w:rFonts w:eastAsia="Times New Roman" w:cs="Times New Roman"/>
          <w:color w:val="000009"/>
          <w:spacing w:val="0"/>
          <w:w w:val="103"/>
          <w:sz w:val="20"/>
          <w:szCs w:val="20"/>
        </w:rPr>
        <w:t>x,</w:t>
      </w:r>
      <w:r>
        <w:rPr>
          <w:rFonts w:eastAsia="Times New Roman" w:cs="Times New Roman"/>
          <w:color w:val="000009"/>
          <w:spacing w:val="4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0"/>
          <w:w w:val="128"/>
          <w:sz w:val="20"/>
          <w:szCs w:val="20"/>
        </w:rPr>
        <w:t>s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L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AN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GU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G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right="2353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w w:val="112"/>
          <w:sz w:val="20"/>
          <w:szCs w:val="20"/>
        </w:rPr>
        <w:t>ngl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h: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2"/>
          <w:w w:val="11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b/>
          <w:color w:val="000009"/>
          <w:spacing w:val="35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an</w:t>
      </w:r>
      <w:r>
        <w:rPr>
          <w:rFonts w:eastAsia="Times New Roman" w:cs="Times New Roman"/>
          <w:color w:val="000009"/>
          <w:spacing w:val="-2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2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2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3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nnad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: 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4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li</w:t>
      </w:r>
      <w:r>
        <w:rPr>
          <w:rFonts w:eastAsia="Times New Roman" w:cs="Times New Roman"/>
          <w:color w:val="000009"/>
          <w:spacing w:val="0"/>
          <w:w w:val="116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2"/>
          <w:w w:val="116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3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oo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ea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k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4"/>
          <w:w w:val="11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,</w:t>
      </w:r>
      <w:r>
        <w:rPr>
          <w:rFonts w:eastAsia="Times New Roman" w:cs="Times New Roman"/>
          <w:color w:val="000009"/>
          <w:spacing w:val="42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c</w:t>
      </w:r>
      <w:r>
        <w:rPr>
          <w:rFonts w:eastAsia="Times New Roman" w:cs="Times New Roman"/>
          <w:color w:val="000009"/>
          <w:spacing w:val="-1"/>
          <w:w w:val="110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0"/>
          <w:w w:val="110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-4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8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d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 xml:space="preserve">d </w:t>
      </w:r>
      <w:r>
        <w:rPr>
          <w:rFonts w:eastAsia="Times New Roman" w:cs="Times New Roman"/>
          <w:color w:val="000009"/>
          <w:spacing w:val="-5"/>
          <w:w w:val="100"/>
          <w:sz w:val="20"/>
          <w:szCs w:val="20"/>
        </w:rPr>
        <w:t>W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ng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 xml:space="preserve">.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ul</w:t>
      </w:r>
      <w:r>
        <w:rPr>
          <w:rFonts w:eastAsia="Times New Roman" w:cs="Times New Roman"/>
          <w:b/>
          <w:color w:val="000009"/>
          <w:spacing w:val="2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:</w:t>
      </w:r>
      <w:r>
        <w:rPr>
          <w:rFonts w:eastAsia="Times New Roman" w:cs="Times New Roman"/>
          <w:color w:val="000009"/>
          <w:spacing w:val="12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ve</w:t>
      </w:r>
      <w:r>
        <w:rPr>
          <w:rFonts w:eastAsia="Times New Roman" w:cs="Times New Roman"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gu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g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</w:p>
    <w:p>
      <w:pPr>
        <w:pStyle w:val="Normal"/>
        <w:spacing w:lineRule="exact" w:line="120" w:before="1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84"/>
          <w:sz w:val="17"/>
          <w:szCs w:val="17"/>
        </w:rPr>
        <w:t>V</w:t>
      </w:r>
      <w:r>
        <w:rPr>
          <w:rFonts w:eastAsia="Times New Roman" w:cs="Times New Roman"/>
          <w:b/>
          <w:color w:val="000009"/>
          <w:spacing w:val="1"/>
          <w:w w:val="84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107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16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A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D</w:t>
      </w:r>
      <w:r>
        <w:rPr>
          <w:rFonts w:eastAsia="Times New Roman" w:cs="Times New Roman"/>
          <w:b/>
          <w:color w:val="000009"/>
          <w:spacing w:val="9"/>
          <w:w w:val="100"/>
          <w:sz w:val="17"/>
          <w:szCs w:val="17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71"/>
          <w:sz w:val="21"/>
          <w:szCs w:val="21"/>
        </w:rPr>
        <w:t>I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98"/>
          <w:sz w:val="17"/>
          <w:szCs w:val="17"/>
        </w:rPr>
        <w:t>ER</w:t>
      </w:r>
      <w:r>
        <w:rPr>
          <w:rFonts w:eastAsia="Times New Roman" w:cs="Times New Roman"/>
          <w:b/>
          <w:color w:val="000009"/>
          <w:spacing w:val="0"/>
          <w:w w:val="101"/>
          <w:sz w:val="17"/>
          <w:szCs w:val="17"/>
        </w:rPr>
        <w:t>ES</w:t>
      </w:r>
      <w:r>
        <w:rPr>
          <w:rFonts w:eastAsia="Times New Roman" w:cs="Times New Roman"/>
          <w:b/>
          <w:color w:val="000009"/>
          <w:spacing w:val="-1"/>
          <w:w w:val="101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x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ec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u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v</w:t>
      </w:r>
      <w:r>
        <w:rPr>
          <w:rFonts w:eastAsia="Times New Roman" w:cs="Times New Roman"/>
          <w:b/>
          <w:color w:val="000009"/>
          <w:spacing w:val="0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-99"/>
          <w:w w:val="100"/>
          <w:sz w:val="20"/>
          <w:szCs w:val="20"/>
          <w:u w:val="single" w:color="000009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-2"/>
          <w:w w:val="100"/>
          <w:sz w:val="20"/>
          <w:szCs w:val="20"/>
          <w:u w:val="single" w:color="000009"/>
        </w:rPr>
        <w:t>b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r</w:t>
      </w:r>
      <w:r>
        <w:rPr>
          <w:rFonts w:eastAsia="Times New Roman" w:cs="Times New Roman"/>
          <w:b/>
          <w:color w:val="000009"/>
          <w:spacing w:val="3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of</w:t>
      </w:r>
      <w:r>
        <w:rPr>
          <w:rFonts w:eastAsia="Times New Roman" w:cs="Times New Roman"/>
          <w:b/>
          <w:color w:val="000009"/>
          <w:spacing w:val="1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0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spacing w:val="0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ha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</w:p>
    <w:p>
      <w:p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w w:val="71"/>
          <w:sz w:val="20"/>
          <w:szCs w:val="20"/>
        </w:rPr>
        <w:t>I</w:t>
      </w:r>
      <w:r>
        <w:rPr>
          <w:rFonts w:eastAsia="Times New Roman" w:cs="Times New Roman"/>
          <w:b/>
          <w:color w:val="000009"/>
          <w:w w:val="92"/>
          <w:sz w:val="20"/>
          <w:szCs w:val="20"/>
        </w:rPr>
        <w:t>TK</w:t>
      </w:r>
      <w:r>
        <w:rPr>
          <w:rFonts w:eastAsia="Times New Roman" w:cs="Times New Roman"/>
          <w:b/>
          <w:color w:val="000009"/>
          <w:spacing w:val="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Boys</w:t>
      </w:r>
      <w:r>
        <w:rPr>
          <w:rFonts w:eastAsia="Times New Roman" w:cs="Times New Roman"/>
          <w:b/>
          <w:color w:val="000009"/>
          <w:spacing w:val="-2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Ch</w:t>
      </w:r>
      <w:r>
        <w:rPr>
          <w:rFonts w:eastAsia="Times New Roman" w:cs="Times New Roman"/>
          <w:b/>
          <w:color w:val="000009"/>
          <w:spacing w:val="-1"/>
          <w:w w:val="118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1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8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3"/>
          <w:w w:val="118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6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39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C</w:t>
      </w:r>
      <w:r>
        <w:rPr>
          <w:rFonts w:eastAsia="Times New Roman" w:cs="Times New Roman"/>
          <w:b/>
          <w:color w:val="000009"/>
          <w:spacing w:val="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p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-1"/>
          <w:w w:val="111"/>
          <w:sz w:val="20"/>
          <w:szCs w:val="20"/>
          <w:u w:val="single" w:color="000009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  <w:u w:val="single" w:color="000009"/>
        </w:rPr>
        <w:t>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  <w:u w:val="single" w:color="000009"/>
        </w:rPr>
        <w:t>n</w:t>
      </w:r>
    </w:p>
    <w:p>
      <w:pPr>
        <w:sectPr>
          <w:type w:val="nextPage"/>
          <w:pgSz w:w="12240" w:h="15840"/>
          <w:pgMar w:left="1340" w:right="1700" w:header="0" w:top="1040" w:footer="0" w:bottom="280" w:gutter="0"/>
          <w:pgNumType w:fmt="decimal"/>
          <w:formProt w:val="false"/>
          <w:textDirection w:val="lrTb"/>
          <w:docGrid w:type="default" w:linePitch="249" w:charSpace="2047"/>
        </w:sectPr>
        <w:pStyle w:val="Normal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C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-18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9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7"/>
          <w:sz w:val="20"/>
          <w:szCs w:val="20"/>
        </w:rPr>
        <w:t>u</w:t>
      </w:r>
      <w:r>
        <w:rPr>
          <w:rFonts w:eastAsia="Times New Roman" w:cs="Times New Roman"/>
          <w:b/>
          <w:color w:val="000009"/>
          <w:spacing w:val="-2"/>
          <w:w w:val="107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88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04"/>
          <w:sz w:val="20"/>
          <w:szCs w:val="20"/>
        </w:rPr>
        <w:t>or</w:t>
      </w:r>
      <w:r>
        <w:rPr>
          <w:rFonts w:eastAsia="Times New Roman" w:cs="Times New Roman"/>
          <w:b/>
          <w:color w:val="000009"/>
          <w:spacing w:val="-1"/>
          <w:w w:val="104"/>
          <w:sz w:val="20"/>
          <w:szCs w:val="20"/>
        </w:rPr>
        <w:t>-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</w:rPr>
        <w:t>hi</w:t>
      </w:r>
      <w:r>
        <w:rPr>
          <w:rFonts w:eastAsia="Times New Roman" w:cs="Times New Roman"/>
          <w:b/>
          <w:color w:val="000009"/>
          <w:spacing w:val="0"/>
          <w:w w:val="109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P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rogram </w:t>
      </w:r>
      <w:r>
        <w:rPr>
          <w:rFonts w:eastAsia="Times New Roman" w:cs="Times New Roman"/>
          <w:b/>
          <w:color w:val="000009"/>
          <w:spacing w:val="1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on</w:t>
      </w:r>
      <w:r>
        <w:rPr>
          <w:rFonts w:eastAsia="Times New Roman" w:cs="Times New Roman"/>
          <w:b/>
          <w:color w:val="000009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-1"/>
          <w:w w:val="113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0"/>
          <w:w w:val="113"/>
          <w:sz w:val="20"/>
          <w:szCs w:val="20"/>
        </w:rPr>
        <w:t>ock</w:t>
      </w:r>
      <w:r>
        <w:rPr>
          <w:rFonts w:eastAsia="Times New Roman" w:cs="Times New Roman"/>
          <w:b/>
          <w:color w:val="000009"/>
          <w:spacing w:val="1"/>
          <w:w w:val="113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k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e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3"/>
          <w:w w:val="100"/>
          <w:sz w:val="20"/>
          <w:szCs w:val="20"/>
        </w:rPr>
        <w:t>(</w:t>
      </w:r>
      <w:r>
        <w:rPr>
          <w:rFonts w:eastAsia="Times New Roman" w:cs="Times New Roman"/>
          <w:b/>
          <w:color w:val="000009"/>
          <w:spacing w:val="1"/>
          <w:w w:val="142"/>
          <w:sz w:val="20"/>
          <w:szCs w:val="20"/>
        </w:rPr>
        <w:t>s</w:t>
      </w:r>
      <w:r>
        <w:rPr>
          <w:rFonts w:eastAsia="Times New Roman" w:cs="Times New Roman"/>
          <w:b/>
          <w:color w:val="000009"/>
          <w:spacing w:val="0"/>
          <w:w w:val="110"/>
          <w:sz w:val="20"/>
          <w:szCs w:val="20"/>
        </w:rPr>
        <w:t>umme</w:t>
      </w:r>
      <w:r>
        <w:rPr>
          <w:rFonts w:eastAsia="Times New Roman" w:cs="Times New Roman"/>
          <w:b/>
          <w:color w:val="000009"/>
          <w:spacing w:val="0"/>
          <w:w w:val="87"/>
          <w:sz w:val="20"/>
          <w:szCs w:val="20"/>
        </w:rPr>
        <w:t>r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2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0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</w:rPr>
        <w:t>1</w:t>
      </w:r>
      <w:r>
        <w:rPr>
          <w:rFonts w:eastAsia="Times New Roman" w:cs="Times New Roman"/>
          <w:b/>
          <w:color w:val="000009"/>
          <w:spacing w:val="1"/>
          <w:w w:val="100"/>
          <w:sz w:val="20"/>
          <w:szCs w:val="20"/>
        </w:rPr>
        <w:t>7</w:t>
      </w:r>
      <w:r>
        <w:rPr>
          <w:rFonts w:eastAsia="Times New Roman" w:cs="Times New Roman"/>
          <w:b/>
          <w:color w:val="000009"/>
          <w:spacing w:val="0"/>
          <w:w w:val="100"/>
          <w:sz w:val="20"/>
          <w:szCs w:val="20"/>
        </w:rPr>
        <w:t xml:space="preserve">) </w:t>
      </w:r>
      <w:r>
        <w:rPr>
          <w:rFonts w:eastAsia="Times New Roman" w:cs="Times New Roman"/>
          <w:b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b/>
          <w:color w:val="000009"/>
          <w:spacing w:val="-1"/>
          <w:w w:val="100"/>
          <w:sz w:val="20"/>
          <w:szCs w:val="20"/>
          <w:u w:val="single" w:color="000009"/>
        </w:rPr>
        <w:t>M</w:t>
      </w:r>
      <w:r>
        <w:rPr>
          <w:rFonts w:eastAsia="Times New Roman" w:cs="Times New Roman"/>
          <w:b/>
          <w:color w:val="000009"/>
          <w:spacing w:val="1"/>
          <w:w w:val="125"/>
          <w:sz w:val="20"/>
          <w:szCs w:val="20"/>
          <w:u w:val="single" w:color="000009"/>
        </w:rPr>
        <w:t>e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n</w:t>
      </w:r>
      <w:r>
        <w:rPr>
          <w:rFonts w:eastAsia="Times New Roman" w:cs="Times New Roman"/>
          <w:b/>
          <w:color w:val="000009"/>
          <w:spacing w:val="-1"/>
          <w:w w:val="106"/>
          <w:sz w:val="20"/>
          <w:szCs w:val="20"/>
          <w:u w:val="single" w:color="000009"/>
        </w:rPr>
        <w:t>t</w:t>
      </w:r>
      <w:r>
        <w:rPr>
          <w:rFonts w:eastAsia="Times New Roman" w:cs="Times New Roman"/>
          <w:b/>
          <w:color w:val="000009"/>
          <w:spacing w:val="0"/>
          <w:w w:val="106"/>
          <w:sz w:val="20"/>
          <w:szCs w:val="20"/>
          <w:u w:val="single" w:color="000009"/>
        </w:rPr>
        <w:t>or</w:t>
      </w:r>
    </w:p>
    <w:p>
      <w:pPr>
        <w:pStyle w:val="Normal"/>
        <w:spacing w:before="74" w:after="0"/>
        <w:ind w:left="102" w:hanging="0"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5944235" cy="635"/>
                <wp:effectExtent l="0" t="0" r="0" b="0"/>
                <wp:wrapNone/>
                <wp:docPr id="5" name="graphic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5" style="position:absolute;margin-left:72pt;margin-top:17pt;width:467.95pt;height:0pt" coordorigin="1440,340" coordsize="9359,0">
                <v:line id="shape_0" from="1440,340" to="10799,340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340" to="10799,340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w w:val="109"/>
          <w:sz w:val="21"/>
          <w:szCs w:val="21"/>
        </w:rPr>
        <w:t>P</w:t>
      </w:r>
      <w:r>
        <w:rPr>
          <w:rFonts w:eastAsia="Times New Roman" w:cs="Times New Roman"/>
          <w:b/>
          <w:color w:val="000009"/>
          <w:w w:val="105"/>
          <w:sz w:val="16"/>
          <w:szCs w:val="16"/>
        </w:rPr>
        <w:t>R</w:t>
      </w:r>
      <w:r>
        <w:rPr>
          <w:rFonts w:eastAsia="Times New Roman" w:cs="Times New Roman"/>
          <w:b/>
          <w:color w:val="000009"/>
          <w:spacing w:val="-1"/>
          <w:w w:val="105"/>
          <w:sz w:val="16"/>
          <w:szCs w:val="16"/>
        </w:rPr>
        <w:t>O</w:t>
      </w:r>
      <w:r>
        <w:rPr>
          <w:rFonts w:eastAsia="Times New Roman" w:cs="Times New Roman"/>
          <w:b/>
          <w:color w:val="000009"/>
          <w:spacing w:val="0"/>
          <w:w w:val="116"/>
          <w:sz w:val="16"/>
          <w:szCs w:val="16"/>
        </w:rPr>
        <w:t>J</w:t>
      </w:r>
      <w:r>
        <w:rPr>
          <w:rFonts w:eastAsia="Times New Roman" w:cs="Times New Roman"/>
          <w:b/>
          <w:color w:val="000009"/>
          <w:spacing w:val="0"/>
          <w:w w:val="105"/>
          <w:sz w:val="16"/>
          <w:szCs w:val="16"/>
        </w:rPr>
        <w:t>EC</w:t>
      </w:r>
      <w:r>
        <w:rPr>
          <w:rFonts w:eastAsia="Times New Roman" w:cs="Times New Roman"/>
          <w:b/>
          <w:color w:val="000009"/>
          <w:spacing w:val="-1"/>
          <w:w w:val="96"/>
          <w:sz w:val="16"/>
          <w:szCs w:val="16"/>
        </w:rPr>
        <w:t>T</w:t>
      </w:r>
      <w:r>
        <w:rPr>
          <w:rFonts w:eastAsia="Times New Roman" w:cs="Times New Roman"/>
          <w:b/>
          <w:color w:val="000009"/>
          <w:spacing w:val="0"/>
          <w:w w:val="125"/>
          <w:sz w:val="16"/>
          <w:szCs w:val="16"/>
        </w:rPr>
        <w:t>S</w:t>
      </w:r>
    </w:p>
    <w:p>
      <w:pPr>
        <w:pStyle w:val="Normal"/>
        <w:spacing w:lineRule="exact" w:line="100" w:before="8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ePre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tion </w:t>
      </w:r>
      <w:r>
        <w:rPr>
          <w:rFonts w:eastAsia="DejaVu Serif" w:cs="DejaVu Serif" w:ascii="DejaVu Serif" w:hAnsi="DejaVu Serif"/>
          <w:color w:val="1054CC"/>
          <w:spacing w:val="-62"/>
          <w:w w:val="100"/>
          <w:sz w:val="20"/>
          <w:szCs w:val="20"/>
        </w:rPr>
        <w:t xml:space="preserve"> </w:t>
      </w:r>
      <w:hyperlink r:id="rId4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come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redic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n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y</w:t>
      </w:r>
      <w:r>
        <w:rPr>
          <w:rFonts w:eastAsia="Times New Roman" w:cs="Times New Roman"/>
          <w:color w:val="666666"/>
          <w:spacing w:val="1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redic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come cla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g, tr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on ce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ta</w:t>
      </w:r>
    </w:p>
    <w:p>
      <w:pPr>
        <w:pStyle w:val="Normal"/>
        <w:spacing w:lineRule="exact" w:line="220" w:before="1" w:after="0"/>
        <w:ind w:left="462" w:right="511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ich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7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, ge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ce,etc,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tic regre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 in 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St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o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ck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4"/>
          <w:szCs w:val="24"/>
        </w:rPr>
        <w:t>M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a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ke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D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4"/>
          <w:szCs w:val="24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>cou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4"/>
          <w:szCs w:val="24"/>
        </w:rPr>
        <w:t>n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4"/>
          <w:szCs w:val="24"/>
        </w:rPr>
        <w:t xml:space="preserve">t </w:t>
      </w:r>
      <w:r>
        <w:rPr>
          <w:rFonts w:eastAsia="DejaVu Serif" w:cs="DejaVu Serif" w:ascii="DejaVu Serif" w:hAnsi="DejaVu Serif"/>
          <w:color w:val="1054CC"/>
          <w:spacing w:val="-74"/>
          <w:w w:val="100"/>
          <w:sz w:val="20"/>
          <w:szCs w:val="20"/>
        </w:rPr>
        <w:t xml:space="preserve"> </w:t>
      </w:r>
      <w:hyperlink r:id="rId5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toc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2"/>
            <w:w w:val="100"/>
            <w:sz w:val="20"/>
            <w:szCs w:val="20"/>
            <w:u w:val="single" w:color="1054CC"/>
          </w:rPr>
          <w:t>r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etDi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o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</w:t>
        </w:r>
      </w:hyperlink>
    </w:p>
    <w:p>
      <w:pPr>
        <w:pStyle w:val="Normal"/>
        <w:spacing w:before="2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Oc</w:t>
      </w:r>
      <w:r>
        <w:rPr>
          <w:rFonts w:eastAsia="Times New Roman" w:cs="Times New Roman"/>
          <w:color w:val="666666"/>
          <w:spacing w:val="-2"/>
          <w:w w:val="11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>obe</w:t>
      </w:r>
      <w:r>
        <w:rPr>
          <w:rFonts w:eastAsia="Times New Roman" w:cs="Times New Roman"/>
          <w:color w:val="666666"/>
          <w:spacing w:val="0"/>
          <w:w w:val="11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1"/>
          <w:w w:val="11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q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rter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price of 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ock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is 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 before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re 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price is ei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er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der-di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ted.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error 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g,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be 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tified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on rel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Oc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2785110</wp:posOffset>
                </wp:positionH>
                <wp:positionV relativeFrom="paragraph">
                  <wp:posOffset>142240</wp:posOffset>
                </wp:positionV>
                <wp:extent cx="52705" cy="1905"/>
                <wp:effectExtent l="0" t="0" r="0" b="0"/>
                <wp:wrapNone/>
                <wp:docPr id="6" name="graphic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4600">
                          <a:off x="0" y="0"/>
                          <a:ext cx="52200" cy="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200" cy="144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6" style="position:absolute;margin-left:219.3pt;margin-top:11.15pt;width:4.05pt;height:0.05pt" coordorigin="4386,223" coordsize="81,1">
                <v:line id="shape_0" from="4386,223" to="4467,224" stroked="t" style="position:absolute;mso-position-horizontal-relative:page">
                  <v:stroke color="blue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Wh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-3"/>
          <w:w w:val="100"/>
          <w:sz w:val="22"/>
          <w:szCs w:val="22"/>
        </w:rPr>
        <w:t>k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-Mole </w:t>
      </w:r>
      <w:r>
        <w:rPr>
          <w:rFonts w:eastAsia="DejaVu Serif" w:cs="DejaVu Serif" w:ascii="DejaVu Serif" w:hAnsi="DejaVu Serif"/>
          <w:color w:val="0000FF"/>
          <w:spacing w:val="-61"/>
          <w:w w:val="100"/>
          <w:sz w:val="20"/>
          <w:szCs w:val="20"/>
        </w:rPr>
        <w:t xml:space="preserve"> </w:t>
      </w:r>
      <w:hyperlink r:id="rId6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ttp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0000FF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/W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3"/>
            <w:w w:val="100"/>
            <w:sz w:val="20"/>
            <w:szCs w:val="20"/>
            <w:u w:val="single" w:color="0000FF"/>
          </w:rPr>
          <w:t>k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-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0000FF"/>
          </w:rPr>
          <w:t>M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0000FF"/>
          </w:rPr>
          <w:t>ole</w:t>
        </w:r>
      </w:hyperlink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D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-1"/>
          <w:w w:val="112"/>
          <w:sz w:val="20"/>
          <w:szCs w:val="20"/>
        </w:rPr>
        <w:t>mb</w:t>
      </w:r>
      <w:r>
        <w:rPr>
          <w:rFonts w:eastAsia="Times New Roman" w:cs="Times New Roman"/>
          <w:color w:val="666666"/>
          <w:spacing w:val="1"/>
          <w:w w:val="112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2"/>
          <w:sz w:val="20"/>
          <w:szCs w:val="20"/>
        </w:rPr>
        <w:t xml:space="preserve">r 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6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l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n of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ic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rc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de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 W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 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im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U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b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untu Mi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or</w:t>
        <w:tab/>
      </w:r>
      <w:hyperlink r:id="rId7"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/>
          </w:rPr>
          <w:t>mirror.nitk.ac.in</w:t>
        </w:r>
      </w:hyperlink>
    </w:p>
    <w:p>
      <w:pPr>
        <w:pStyle w:val="Normal"/>
        <w:spacing w:before="1" w:after="0"/>
        <w:ind w:left="462" w:hanging="0"/>
        <w:jc w:val="left"/>
        <w:rPr/>
      </w:pP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M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ch</w:t>
      </w:r>
      <w:r>
        <w:rPr>
          <w:rFonts w:eastAsia="Times New Roman" w:cs="Times New Roman"/>
          <w:color w:val="666666"/>
          <w:spacing w:val="3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etti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u </w:t>
      </w:r>
      <w:r>
        <w:rPr>
          <w:rFonts w:eastAsia="DejaVu Serif" w:cs="DejaVu Serif" w:ascii="DejaVu Serif" w:hAnsi="DejaVu Serif"/>
          <w:spacing w:val="-1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ges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epo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mirror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 red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ce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id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h co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mpti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n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comp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s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w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20" w:before="1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yGee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a Co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nd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Line </w:t>
      </w:r>
      <w:r>
        <w:rPr>
          <w:rFonts w:eastAsia="DejaVu Serif" w:cs="DejaVu Serif" w:ascii="DejaVu Serif" w:hAnsi="DejaVu Serif"/>
          <w:color w:val="841F0B"/>
          <w:spacing w:val="-17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ool </w:t>
      </w:r>
      <w:r>
        <w:rPr>
          <w:rFonts w:eastAsia="DejaVu Serif" w:cs="DejaVu Serif" w:ascii="DejaVu Serif" w:hAnsi="DejaVu Serif"/>
          <w:color w:val="1054CC"/>
          <w:spacing w:val="-68"/>
          <w:w w:val="100"/>
          <w:sz w:val="20"/>
          <w:szCs w:val="20"/>
        </w:rPr>
        <w:t xml:space="preserve"> </w:t>
      </w:r>
      <w:hyperlink r:id="rId8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la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y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Geeta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C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om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li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tool 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 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r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dom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from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Bh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v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dgeet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in</w:t>
      </w:r>
    </w:p>
    <w:p>
      <w:pPr>
        <w:pStyle w:val="Normal"/>
        <w:spacing w:before="1" w:after="0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o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.</w:t>
      </w:r>
    </w:p>
    <w:p>
      <w:pPr>
        <w:pStyle w:val="Normal"/>
        <w:spacing w:lineRule="exact" w:line="240" w:before="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/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Of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f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-9"/>
          <w:w w:val="100"/>
          <w:sz w:val="22"/>
          <w:szCs w:val="22"/>
        </w:rPr>
        <w:t>X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-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el</w:t>
      </w:r>
      <w:r>
        <w:rPr>
          <w:rFonts w:eastAsia="DejaVu Serif" w:cs="DejaVu Serif" w:ascii="DejaVu Serif" w:hAnsi="DejaVu Serif"/>
          <w:color w:val="841F0B"/>
          <w:spacing w:val="-6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1054CC"/>
          <w:spacing w:val="-67"/>
          <w:w w:val="100"/>
          <w:sz w:val="20"/>
          <w:szCs w:val="20"/>
        </w:rPr>
        <w:t xml:space="preserve"> </w:t>
      </w:r>
      <w:hyperlink r:id="rId9"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ttp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://gi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thu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b.com/A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n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2"/>
            <w:w w:val="100"/>
            <w:sz w:val="20"/>
            <w:szCs w:val="20"/>
            <w:u w:val="single" w:color="1054CC"/>
          </w:rPr>
          <w:t>c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ri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th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/Off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1"/>
            <w:w w:val="100"/>
            <w:sz w:val="20"/>
            <w:szCs w:val="20"/>
            <w:u w:val="single" w:color="1054CC"/>
          </w:rPr>
          <w:t>s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et-A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1"/>
            <w:w w:val="100"/>
            <w:sz w:val="20"/>
            <w:szCs w:val="20"/>
            <w:u w:val="single" w:color="1054CC"/>
          </w:rPr>
          <w:t>D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-8"/>
            <w:w w:val="100"/>
            <w:sz w:val="20"/>
            <w:szCs w:val="20"/>
            <w:u w:val="single" w:color="1054CC"/>
          </w:rPr>
          <w:t>X</w:t>
        </w:r>
        <w:r>
          <w:rPr>
            <w:rStyle w:val="InternetLink"/>
            <w:rFonts w:eastAsia="DejaVu Serif" w:cs="DejaVu Serif" w:ascii="DejaVu Serif" w:hAnsi="DejaVu Serif"/>
            <w:color w:val="0000FF"/>
            <w:spacing w:val="0"/>
            <w:w w:val="100"/>
            <w:sz w:val="20"/>
            <w:szCs w:val="20"/>
            <w:u w:val="single" w:color="1054CC"/>
          </w:rPr>
          <w:t>-model</w:t>
        </w:r>
      </w:hyperlink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J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ly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 xml:space="preserve"> 2</w:t>
      </w:r>
      <w:r>
        <w:rPr>
          <w:rFonts w:eastAsia="DejaVu Serif" w:cs="DejaVu Serif" w:ascii="DejaVu Serif" w:hAnsi="DejaVu Serif"/>
          <w:color w:val="666666"/>
          <w:spacing w:val="-1"/>
          <w:w w:val="100"/>
          <w:sz w:val="20"/>
          <w:szCs w:val="20"/>
        </w:rPr>
        <w:t>0</w:t>
      </w:r>
      <w:r>
        <w:rPr>
          <w:rFonts w:eastAsia="DejaVu Serif" w:cs="DejaVu Serif" w:ascii="DejaVu Serif" w:hAnsi="DejaVu Serif"/>
          <w:color w:val="666666"/>
          <w:spacing w:val="1"/>
          <w:w w:val="100"/>
          <w:sz w:val="20"/>
          <w:szCs w:val="20"/>
        </w:rPr>
        <w:t>1</w:t>
      </w:r>
      <w:r>
        <w:rPr>
          <w:rFonts w:eastAsia="DejaVu Serif" w:cs="DejaVu Serif" w:ascii="DejaVu Serif" w:hAnsi="DejaVu Serif"/>
          <w:color w:val="666666"/>
          <w:spacing w:val="0"/>
          <w:w w:val="100"/>
          <w:sz w:val="20"/>
          <w:szCs w:val="20"/>
        </w:rPr>
        <w:t>7</w:t>
      </w:r>
    </w:p>
    <w:p>
      <w:pPr>
        <w:pStyle w:val="Normal"/>
        <w:spacing w:lineRule="exact" w:line="220" w:before="1" w:after="0"/>
        <w:ind w:left="462" w:right="87" w:hanging="0"/>
        <w:jc w:val="left"/>
        <w:rPr>
          <w:rFonts w:ascii="DejaVu Serif" w:hAnsi="DejaVu Serif" w:eastAsia="DejaVu Serif" w:cs="DejaVu Serif"/>
          <w:sz w:val="20"/>
          <w:szCs w:val="20"/>
        </w:rPr>
      </w:pP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F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g t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 rig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t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6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for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tock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-3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em 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b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ed</w:t>
      </w:r>
      <w:r>
        <w:rPr>
          <w:rFonts w:eastAsia="DejaVu Serif" w:cs="DejaVu Serif" w:ascii="DejaVu Serif" w:hAnsi="DejaVu Serif"/>
          <w:spacing w:val="2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on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A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d 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off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et</w:t>
      </w:r>
      <w:r>
        <w:rPr>
          <w:rFonts w:eastAsia="DejaVu Serif" w:cs="DejaVu Serif" w:ascii="DejaVu Serif" w:hAnsi="DejaVu Serif"/>
          <w:spacing w:val="-8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ADX. </w:t>
      </w:r>
      <w:r>
        <w:rPr>
          <w:rFonts w:eastAsia="DejaVu Serif" w:cs="DejaVu Serif" w:ascii="DejaVu Serif" w:hAnsi="DejaVu Serif"/>
          <w:spacing w:val="-15"/>
          <w:w w:val="100"/>
          <w:sz w:val="20"/>
          <w:szCs w:val="20"/>
        </w:rPr>
        <w:t>K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-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M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s cl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us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eri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g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d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VM c</w:t>
      </w:r>
      <w:r>
        <w:rPr>
          <w:rFonts w:eastAsia="DejaVu Serif" w:cs="DejaVu Serif" w:ascii="DejaVu Serif" w:hAnsi="DejaVu Serif"/>
          <w:spacing w:val="-2"/>
          <w:w w:val="100"/>
          <w:sz w:val="20"/>
          <w:szCs w:val="20"/>
        </w:rPr>
        <w:t>l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as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ifier</w:t>
      </w:r>
      <w:r>
        <w:rPr>
          <w:rFonts w:eastAsia="DejaVu Serif" w:cs="DejaVu Serif" w:ascii="DejaVu Serif" w:hAnsi="DejaVu Serif"/>
          <w:spacing w:val="-7"/>
          <w:w w:val="100"/>
          <w:sz w:val="20"/>
          <w:szCs w:val="20"/>
        </w:rPr>
        <w:t xml:space="preserve"> 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u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s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ed.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I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mpl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e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me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n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 xml:space="preserve">ed in 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P</w:t>
      </w:r>
      <w:r>
        <w:rPr>
          <w:rFonts w:eastAsia="DejaVu Serif" w:cs="DejaVu Serif" w:ascii="DejaVu Serif" w:hAnsi="DejaVu Serif"/>
          <w:spacing w:val="1"/>
          <w:w w:val="100"/>
          <w:sz w:val="20"/>
          <w:szCs w:val="20"/>
        </w:rPr>
        <w:t>y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t</w:t>
      </w:r>
      <w:r>
        <w:rPr>
          <w:rFonts w:eastAsia="DejaVu Serif" w:cs="DejaVu Serif" w:ascii="DejaVu Serif" w:hAnsi="DejaVu Serif"/>
          <w:spacing w:val="-1"/>
          <w:w w:val="100"/>
          <w:sz w:val="20"/>
          <w:szCs w:val="20"/>
        </w:rPr>
        <w:t>h</w:t>
      </w:r>
      <w:r>
        <w:rPr>
          <w:rFonts w:eastAsia="DejaVu Serif" w:cs="DejaVu Serif" w:ascii="DejaVu Serif" w:hAnsi="DejaVu Serif"/>
          <w:spacing w:val="0"/>
          <w:w w:val="100"/>
          <w:sz w:val="20"/>
          <w:szCs w:val="20"/>
        </w:rPr>
        <w:t>on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6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66" w:right="7977" w:hanging="0"/>
        <w:jc w:val="center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5944235" cy="635"/>
                <wp:effectExtent l="0" t="0" r="0" b="0"/>
                <wp:wrapNone/>
                <wp:docPr id="7" name="graphic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7" style="position:absolute;margin-left:72pt;margin-top:13.4pt;width:467.95pt;height:0pt" coordorigin="1440,268" coordsize="9359,0">
                <v:line id="shape_0" from="1440,268" to="10799,268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8" to="10799,268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z w:val="21"/>
          <w:szCs w:val="21"/>
        </w:rPr>
        <w:t>A</w:t>
      </w:r>
      <w:r>
        <w:rPr>
          <w:rFonts w:eastAsia="Times New Roman" w:cs="Times New Roman"/>
          <w:b/>
          <w:color w:val="000009"/>
          <w:w w:val="98"/>
          <w:sz w:val="17"/>
          <w:szCs w:val="17"/>
        </w:rPr>
        <w:t>C</w:t>
      </w:r>
      <w:r>
        <w:rPr>
          <w:rFonts w:eastAsia="Times New Roman" w:cs="Times New Roman"/>
          <w:b/>
          <w:color w:val="000009"/>
          <w:w w:val="91"/>
          <w:sz w:val="17"/>
          <w:szCs w:val="17"/>
        </w:rPr>
        <w:t>H</w:t>
      </w:r>
      <w:r>
        <w:rPr>
          <w:rFonts w:eastAsia="Times New Roman" w:cs="Times New Roman"/>
          <w:b/>
          <w:color w:val="000009"/>
          <w:spacing w:val="-1"/>
          <w:w w:val="70"/>
          <w:sz w:val="17"/>
          <w:szCs w:val="17"/>
        </w:rPr>
        <w:t>I</w:t>
      </w:r>
      <w:r>
        <w:rPr>
          <w:rFonts w:eastAsia="Times New Roman" w:cs="Times New Roman"/>
          <w:b/>
          <w:color w:val="000009"/>
          <w:spacing w:val="0"/>
          <w:w w:val="95"/>
          <w:sz w:val="17"/>
          <w:szCs w:val="17"/>
        </w:rPr>
        <w:t>EVEMEN</w:t>
      </w:r>
      <w:r>
        <w:rPr>
          <w:rFonts w:eastAsia="Times New Roman" w:cs="Times New Roman"/>
          <w:b/>
          <w:color w:val="000009"/>
          <w:spacing w:val="-1"/>
          <w:w w:val="90"/>
          <w:sz w:val="17"/>
          <w:szCs w:val="17"/>
        </w:rPr>
        <w:t>T</w:t>
      </w:r>
      <w:r>
        <w:rPr>
          <w:rFonts w:eastAsia="Times New Roman" w:cs="Times New Roman"/>
          <w:b/>
          <w:color w:val="000009"/>
          <w:spacing w:val="0"/>
          <w:w w:val="118"/>
          <w:sz w:val="17"/>
          <w:szCs w:val="17"/>
        </w:rPr>
        <w:t>S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1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-2"/>
          <w:w w:val="100"/>
          <w:sz w:val="22"/>
          <w:szCs w:val="22"/>
        </w:rPr>
        <w:t>u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nner up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in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 xml:space="preserve">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ia </w:t>
      </w:r>
      <w:r>
        <w:rPr>
          <w:rFonts w:eastAsia="DejaVu Serif" w:cs="DejaVu Serif" w:ascii="DejaVu Serif" w:hAnsi="DejaVu Serif"/>
          <w:color w:val="841F0B"/>
          <w:spacing w:val="-5"/>
          <w:w w:val="100"/>
          <w:sz w:val="22"/>
          <w:szCs w:val="22"/>
        </w:rPr>
        <w:t>V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tu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to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k M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ket 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o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mp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e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t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-1"/>
          <w:w w:val="107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1"/>
          <w:w w:val="107"/>
          <w:sz w:val="20"/>
          <w:szCs w:val="20"/>
        </w:rPr>
        <w:t>gu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s</w:t>
      </w:r>
      <w:r>
        <w:rPr>
          <w:rFonts w:eastAsia="Times New Roman" w:cs="Times New Roman"/>
          <w:color w:val="666666"/>
          <w:spacing w:val="0"/>
          <w:w w:val="107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5"/>
          <w:w w:val="107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2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0</w:t>
      </w:r>
      <w:r>
        <w:rPr>
          <w:rFonts w:eastAsia="Times New Roman" w:cs="Times New Roman"/>
          <w:color w:val="666666"/>
          <w:spacing w:val="1"/>
          <w:w w:val="100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4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2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c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e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,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0"/>
          <w:w w:val="91"/>
          <w:sz w:val="20"/>
          <w:szCs w:val="20"/>
        </w:rPr>
        <w:t>IIT</w:t>
      </w:r>
      <w:r>
        <w:rPr>
          <w:rFonts w:eastAsia="Times New Roman" w:cs="Times New Roman"/>
          <w:color w:val="666666"/>
          <w:spacing w:val="7"/>
          <w:w w:val="91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2"/>
          <w:w w:val="107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w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h</w:t>
      </w:r>
      <w:r>
        <w:rPr>
          <w:rFonts w:eastAsia="Times New Roman" w:cs="Times New Roman"/>
          <w:color w:val="666666"/>
          <w:spacing w:val="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62" w:hanging="0"/>
        <w:jc w:val="left"/>
        <w:rPr>
          <w:rFonts w:ascii="DejaVu Serif" w:hAnsi="DejaVu Serif" w:eastAsia="DejaVu Serif" w:cs="DejaVu Serif"/>
          <w:sz w:val="22"/>
          <w:szCs w:val="22"/>
        </w:rPr>
      </w:pP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I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ntern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tion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l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FI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D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E </w:t>
      </w:r>
      <w:r>
        <w:rPr>
          <w:rFonts w:eastAsia="DejaVu Serif" w:cs="DejaVu Serif" w:ascii="DejaVu Serif" w:hAnsi="DejaVu Serif"/>
          <w:color w:val="841F0B"/>
          <w:spacing w:val="4"/>
          <w:w w:val="100"/>
          <w:sz w:val="22"/>
          <w:szCs w:val="22"/>
        </w:rPr>
        <w:t>R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 xml:space="preserve">ted 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>c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he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s</w:t>
      </w:r>
      <w:r>
        <w:rPr>
          <w:rFonts w:eastAsia="DejaVu Serif" w:cs="DejaVu Serif" w:ascii="DejaVu Serif" w:hAnsi="DejaVu Serif"/>
          <w:color w:val="841F0B"/>
          <w:spacing w:val="-1"/>
          <w:w w:val="100"/>
          <w:sz w:val="22"/>
          <w:szCs w:val="22"/>
        </w:rPr>
        <w:t xml:space="preserve"> p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l</w:t>
      </w:r>
      <w:r>
        <w:rPr>
          <w:rFonts w:eastAsia="DejaVu Serif" w:cs="DejaVu Serif" w:ascii="DejaVu Serif" w:hAnsi="DejaVu Serif"/>
          <w:color w:val="841F0B"/>
          <w:spacing w:val="1"/>
          <w:w w:val="100"/>
          <w:sz w:val="22"/>
          <w:szCs w:val="22"/>
        </w:rPr>
        <w:t>a</w:t>
      </w:r>
      <w:r>
        <w:rPr>
          <w:rFonts w:eastAsia="DejaVu Serif" w:cs="DejaVu Serif" w:ascii="DejaVu Serif" w:hAnsi="DejaVu Serif"/>
          <w:color w:val="841F0B"/>
          <w:spacing w:val="0"/>
          <w:w w:val="100"/>
          <w:sz w:val="22"/>
          <w:szCs w:val="22"/>
        </w:rPr>
        <w:t>yer</w:t>
      </w:r>
    </w:p>
    <w:p>
      <w:pPr>
        <w:pStyle w:val="Normal"/>
        <w:spacing w:before="1" w:after="0"/>
        <w:ind w:left="462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FIDE</w:t>
      </w:r>
      <w:r>
        <w:rPr>
          <w:rFonts w:eastAsia="Times New Roman" w:cs="Times New Roman"/>
          <w:color w:val="666666"/>
          <w:spacing w:val="15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666666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666666"/>
          <w:spacing w:val="0"/>
          <w:w w:val="100"/>
          <w:sz w:val="20"/>
          <w:szCs w:val="20"/>
        </w:rPr>
        <w:t>t</w:t>
      </w:r>
      <w:r>
        <w:rPr>
          <w:rFonts w:eastAsia="Times New Roman" w:cs="Times New Roman"/>
          <w:color w:val="666666"/>
          <w:spacing w:val="0"/>
          <w:w w:val="80"/>
          <w:sz w:val="20"/>
          <w:szCs w:val="20"/>
        </w:rPr>
        <w:t>i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n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g</w:t>
      </w:r>
      <w:r>
        <w:rPr>
          <w:rFonts w:eastAsia="Times New Roman" w:cs="Times New Roman"/>
          <w:color w:val="666666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99"/>
          <w:sz w:val="20"/>
          <w:szCs w:val="20"/>
        </w:rPr>
        <w:t>o</w:t>
      </w:r>
      <w:r>
        <w:rPr>
          <w:rFonts w:eastAsia="Times New Roman" w:cs="Times New Roman"/>
          <w:color w:val="666666"/>
          <w:spacing w:val="0"/>
          <w:w w:val="99"/>
          <w:sz w:val="20"/>
          <w:szCs w:val="20"/>
        </w:rPr>
        <w:t>f</w:t>
      </w:r>
      <w:r>
        <w:rPr>
          <w:rFonts w:eastAsia="Times New Roman" w:cs="Times New Roman"/>
          <w:color w:val="666666"/>
          <w:spacing w:val="8"/>
          <w:w w:val="99"/>
          <w:sz w:val="20"/>
          <w:szCs w:val="20"/>
        </w:rPr>
        <w:t xml:space="preserve"> 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1</w:t>
      </w:r>
      <w:r>
        <w:rPr>
          <w:rFonts w:eastAsia="Times New Roman" w:cs="Times New Roman"/>
          <w:color w:val="666666"/>
          <w:spacing w:val="1"/>
          <w:w w:val="111"/>
          <w:sz w:val="20"/>
          <w:szCs w:val="20"/>
        </w:rPr>
        <w:t>6</w:t>
      </w:r>
      <w:r>
        <w:rPr>
          <w:rFonts w:eastAsia="Times New Roman" w:cs="Times New Roman"/>
          <w:color w:val="666666"/>
          <w:spacing w:val="-1"/>
          <w:w w:val="111"/>
          <w:sz w:val="20"/>
          <w:szCs w:val="20"/>
        </w:rPr>
        <w:t>8</w:t>
      </w:r>
      <w:r>
        <w:rPr>
          <w:rFonts w:eastAsia="Times New Roman" w:cs="Times New Roman"/>
          <w:color w:val="666666"/>
          <w:spacing w:val="0"/>
          <w:w w:val="111"/>
          <w:sz w:val="20"/>
          <w:szCs w:val="20"/>
        </w:rPr>
        <w:t>5</w:t>
      </w:r>
    </w:p>
    <w:p>
      <w:pPr>
        <w:pStyle w:val="Normal"/>
        <w:spacing w:lineRule="exact" w:line="100" w:before="5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02" w:hanging="0"/>
        <w:jc w:val="left"/>
        <w:rPr>
          <w:rFonts w:ascii="Times New Roman" w:hAnsi="Times New Roman" w:eastAsia="Times New Roman" w:cs="Times New Roman"/>
          <w:sz w:val="17"/>
          <w:szCs w:val="17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914400</wp:posOffset>
                </wp:positionH>
                <wp:positionV relativeFrom="paragraph">
                  <wp:posOffset>170180</wp:posOffset>
                </wp:positionV>
                <wp:extent cx="5944235" cy="635"/>
                <wp:effectExtent l="0" t="0" r="0" b="0"/>
                <wp:wrapNone/>
                <wp:docPr id="8" name="graphic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59436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ln w="7560">
                            <a:solidFill>
                              <a:srgbClr val="000009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8" style="position:absolute;margin-left:72pt;margin-top:13.4pt;width:467.95pt;height:0pt" coordorigin="1440,268" coordsize="9359,0">
                <v:line id="shape_0" from="1440,268" to="10799,268" stroked="t" style="position:absolute;mso-position-horizontal-relative:page">
                  <v:stroke color="#000009" weight="7560" joinstyle="round" endcap="flat"/>
                  <v:fill o:detectmouseclick="t" on="false"/>
                </v:line>
                <v:line id="shape_0" from="1440,268" to="10799,268" stroked="t" style="position:absolute;mso-position-horizontal-relative:page">
                  <v:stroke color="#000009" weight="756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Times New Roman" w:cs="Times New Roman"/>
          <w:b/>
          <w:color w:val="000009"/>
          <w:spacing w:val="0"/>
          <w:w w:val="100"/>
          <w:sz w:val="21"/>
          <w:szCs w:val="21"/>
        </w:rPr>
        <w:t>R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</w:t>
      </w:r>
      <w:r>
        <w:rPr>
          <w:rFonts w:eastAsia="Times New Roman" w:cs="Times New Roman"/>
          <w:b/>
          <w:color w:val="000009"/>
          <w:spacing w:val="-1"/>
          <w:w w:val="100"/>
          <w:sz w:val="17"/>
          <w:szCs w:val="17"/>
        </w:rPr>
        <w:t>F</w:t>
      </w:r>
      <w:r>
        <w:rPr>
          <w:rFonts w:eastAsia="Times New Roman" w:cs="Times New Roman"/>
          <w:b/>
          <w:color w:val="000009"/>
          <w:spacing w:val="0"/>
          <w:w w:val="100"/>
          <w:sz w:val="17"/>
          <w:szCs w:val="17"/>
        </w:rPr>
        <w:t>ERENCES</w:t>
      </w:r>
    </w:p>
    <w:p>
      <w:pPr>
        <w:pStyle w:val="Normal"/>
        <w:spacing w:before="32" w:after="0"/>
        <w:ind w:left="462" w:hanging="0"/>
        <w:jc w:val="left"/>
        <w:rPr/>
      </w:pPr>
      <w:r>
        <w:rPr>
          <w:rFonts w:eastAsia="Times New Roman" w:cs="Times New Roman"/>
          <w:color w:val="000009"/>
          <w:spacing w:val="-3"/>
          <w:w w:val="92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111"/>
          <w:sz w:val="20"/>
          <w:szCs w:val="20"/>
        </w:rPr>
        <w:t>v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il</w:t>
      </w:r>
      <w:r>
        <w:rPr>
          <w:rFonts w:eastAsia="Times New Roman" w:cs="Times New Roman"/>
          <w:color w:val="000009"/>
          <w:spacing w:val="-1"/>
          <w:w w:val="125"/>
          <w:sz w:val="20"/>
          <w:szCs w:val="20"/>
        </w:rPr>
        <w:t>a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b</w:t>
      </w:r>
      <w:r>
        <w:rPr>
          <w:rFonts w:eastAsia="Times New Roman" w:cs="Times New Roman"/>
          <w:color w:val="000009"/>
          <w:spacing w:val="0"/>
          <w:w w:val="80"/>
          <w:sz w:val="20"/>
          <w:szCs w:val="20"/>
        </w:rPr>
        <w:t>l</w:t>
      </w:r>
      <w:r>
        <w:rPr>
          <w:rFonts w:eastAsia="Times New Roman" w:cs="Times New Roman"/>
          <w:color w:val="000009"/>
          <w:spacing w:val="0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6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00"/>
          <w:sz w:val="20"/>
          <w:szCs w:val="20"/>
        </w:rPr>
        <w:t>p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o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n</w:t>
      </w:r>
      <w:r>
        <w:rPr>
          <w:rFonts w:eastAsia="Times New Roman" w:cs="Times New Roman"/>
          <w:color w:val="000009"/>
          <w:spacing w:val="50"/>
          <w:w w:val="100"/>
          <w:sz w:val="20"/>
          <w:szCs w:val="20"/>
        </w:rPr>
        <w:t xml:space="preserve"> </w:t>
      </w:r>
      <w:r>
        <w:rPr>
          <w:rFonts w:eastAsia="Times New Roman" w:cs="Times New Roman"/>
          <w:color w:val="000009"/>
          <w:spacing w:val="-1"/>
          <w:w w:val="100"/>
          <w:sz w:val="20"/>
          <w:szCs w:val="20"/>
        </w:rPr>
        <w:t>r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1"/>
          <w:w w:val="111"/>
          <w:sz w:val="20"/>
          <w:szCs w:val="20"/>
        </w:rPr>
        <w:t>q</w:t>
      </w:r>
      <w:r>
        <w:rPr>
          <w:rFonts w:eastAsia="Times New Roman" w:cs="Times New Roman"/>
          <w:color w:val="000009"/>
          <w:spacing w:val="1"/>
          <w:w w:val="111"/>
          <w:sz w:val="20"/>
          <w:szCs w:val="20"/>
        </w:rPr>
        <w:t>u</w:t>
      </w:r>
      <w:r>
        <w:rPr>
          <w:rFonts w:eastAsia="Times New Roman" w:cs="Times New Roman"/>
          <w:color w:val="000009"/>
          <w:spacing w:val="1"/>
          <w:w w:val="125"/>
          <w:sz w:val="20"/>
          <w:szCs w:val="20"/>
        </w:rPr>
        <w:t>e</w:t>
      </w:r>
      <w:r>
        <w:rPr>
          <w:rFonts w:eastAsia="Times New Roman" w:cs="Times New Roman"/>
          <w:color w:val="000009"/>
          <w:spacing w:val="-2"/>
          <w:w w:val="128"/>
          <w:sz w:val="20"/>
          <w:szCs w:val="20"/>
        </w:rPr>
        <w:t>s</w:t>
      </w:r>
      <w:r>
        <w:rPr>
          <w:rFonts w:eastAsia="Times New Roman" w:cs="Times New Roman"/>
          <w:color w:val="000009"/>
          <w:spacing w:val="0"/>
          <w:w w:val="100"/>
          <w:sz w:val="20"/>
          <w:szCs w:val="20"/>
        </w:rPr>
        <w:t>t</w:t>
      </w:r>
    </w:p>
    <w:sectPr>
      <w:type w:val="nextPage"/>
      <w:pgSz w:w="12240" w:h="15840"/>
      <w:pgMar w:left="1340" w:right="1420" w:header="0" w:top="1480" w:footer="0" w:bottom="28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ishcharith" TargetMode="External"/><Relationship Id="rId3" Type="http://schemas.openxmlformats.org/officeDocument/2006/relationships/hyperlink" Target="mailto:charith@gmail.com" TargetMode="External"/><Relationship Id="rId4" Type="http://schemas.openxmlformats.org/officeDocument/2006/relationships/hyperlink" Target="https://github.com/Anishcharith/IncomePrediction" TargetMode="External"/><Relationship Id="rId5" Type="http://schemas.openxmlformats.org/officeDocument/2006/relationships/hyperlink" Target="https://github.com/Anishcharith/StockMarketDiscount" TargetMode="External"/><Relationship Id="rId6" Type="http://schemas.openxmlformats.org/officeDocument/2006/relationships/hyperlink" Target="https://githtub.com/Anishcharith/Whak-a-Mole" TargetMode="External"/><Relationship Id="rId7" Type="http://schemas.openxmlformats.org/officeDocument/2006/relationships/hyperlink" Target="http://mirror.nitk.ac.in/" TargetMode="External"/><Relationship Id="rId8" Type="http://schemas.openxmlformats.org/officeDocument/2006/relationships/hyperlink" Target="https://github.com/Anishcharith/PlayGeeta" TargetMode="External"/><Relationship Id="rId9" Type="http://schemas.openxmlformats.org/officeDocument/2006/relationships/hyperlink" Target="https://github.com/Anishcharith/Offset-ADX-mode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2</Pages>
  <Words>332</Words>
  <Characters>2314</Characters>
  <CharactersWithSpaces>2638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2017-07-13T09:08:20Z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